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011" w:rsidRDefault="00A15011" w:rsidP="00A1501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D6212"/>
        </w:rPr>
      </w:pPr>
      <w:r>
        <w:rPr>
          <w:rFonts w:ascii="Helvetica" w:hAnsi="Helvetica" w:cs="Helvetica"/>
          <w:color w:val="0D6212"/>
        </w:rPr>
        <w:t>Hi Harley,</w:t>
      </w:r>
    </w:p>
    <w:p w:rsidR="00A15011" w:rsidRDefault="00A15011" w:rsidP="00A1501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D6212"/>
        </w:rPr>
      </w:pPr>
    </w:p>
    <w:p w:rsidR="00A15011" w:rsidRDefault="00A15011" w:rsidP="00A1501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D6212"/>
        </w:rPr>
      </w:pPr>
      <w:r>
        <w:rPr>
          <w:rFonts w:ascii="Helvetica" w:hAnsi="Helvetica" w:cs="Helvetica"/>
          <w:color w:val="0D6212"/>
        </w:rPr>
        <w:t xml:space="preserve">Here are our comments about the page that begins Hi Folks. </w:t>
      </w:r>
    </w:p>
    <w:p w:rsidR="00A15011" w:rsidRDefault="00A15011" w:rsidP="00A1501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D6212"/>
        </w:rPr>
      </w:pPr>
      <w:r>
        <w:rPr>
          <w:rFonts w:ascii="Helvetica" w:hAnsi="Helvetica" w:cs="Helvetica"/>
          <w:color w:val="0D6212"/>
        </w:rPr>
        <w:t> </w:t>
      </w:r>
    </w:p>
    <w:p w:rsidR="00A15011" w:rsidRDefault="00A15011" w:rsidP="00A1501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D6212"/>
        </w:rPr>
      </w:pPr>
      <w:r>
        <w:rPr>
          <w:rFonts w:ascii="Tahoma" w:hAnsi="Tahoma" w:cs="Tahoma"/>
          <w:color w:val="270E62"/>
          <w:sz w:val="36"/>
          <w:szCs w:val="36"/>
        </w:rPr>
        <w:t>Not sure what is meant by standings? (</w:t>
      </w:r>
      <w:proofErr w:type="gramStart"/>
      <w:r>
        <w:rPr>
          <w:rFonts w:ascii="Tahoma" w:hAnsi="Tahoma" w:cs="Tahoma"/>
          <w:color w:val="270E62"/>
          <w:sz w:val="36"/>
          <w:szCs w:val="36"/>
        </w:rPr>
        <w:t>in</w:t>
      </w:r>
      <w:proofErr w:type="gramEnd"/>
      <w:r>
        <w:rPr>
          <w:rFonts w:ascii="Tahoma" w:hAnsi="Tahoma" w:cs="Tahoma"/>
          <w:color w:val="270E62"/>
          <w:sz w:val="36"/>
          <w:szCs w:val="36"/>
        </w:rPr>
        <w:t xml:space="preserve"> second paragraph)</w:t>
      </w:r>
    </w:p>
    <w:p w:rsidR="00A15011" w:rsidRDefault="00A15011" w:rsidP="00A1501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A15011" w:rsidRDefault="00A15011" w:rsidP="00A1501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sz w:val="36"/>
          <w:szCs w:val="36"/>
        </w:rPr>
        <w:t>Then in the list, we think there may be steps missing. </w:t>
      </w:r>
    </w:p>
    <w:p w:rsidR="00A15011" w:rsidRDefault="00A15011" w:rsidP="00A1501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A15011" w:rsidRPr="00A15011" w:rsidRDefault="00A15011" w:rsidP="00A15011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0D6212"/>
        </w:rPr>
      </w:pPr>
      <w:r w:rsidRPr="00A15011">
        <w:rPr>
          <w:rFonts w:ascii="Helvetica" w:hAnsi="Helvetica" w:cs="Helvetica"/>
          <w:color w:val="0D6212"/>
        </w:rPr>
        <w:t>Administrator(s) schedule a trial for a particular level.</w:t>
      </w:r>
    </w:p>
    <w:p w:rsidR="00A15011" w:rsidRDefault="00A15011" w:rsidP="00A15011">
      <w:pPr>
        <w:widowControl w:val="0"/>
        <w:autoSpaceDE w:val="0"/>
        <w:autoSpaceDN w:val="0"/>
        <w:adjustRightInd w:val="0"/>
        <w:rPr>
          <w:rFonts w:ascii="Tahoma" w:hAnsi="Tahoma" w:cs="Tahoma"/>
          <w:color w:val="270E62"/>
          <w:sz w:val="36"/>
          <w:szCs w:val="36"/>
        </w:rPr>
      </w:pPr>
      <w:r>
        <w:rPr>
          <w:rFonts w:ascii="Tahoma" w:hAnsi="Tahoma" w:cs="Tahoma"/>
          <w:color w:val="270E62"/>
          <w:sz w:val="36"/>
          <w:szCs w:val="36"/>
        </w:rPr>
        <w:t xml:space="preserve">Second step is </w:t>
      </w:r>
      <w:r>
        <w:rPr>
          <w:rFonts w:ascii="Tahoma" w:hAnsi="Tahoma" w:cs="Tahoma"/>
          <w:color w:val="270E62"/>
          <w:sz w:val="36"/>
          <w:szCs w:val="36"/>
        </w:rPr>
        <w:t>that we notify members of trial</w:t>
      </w:r>
      <w:r>
        <w:rPr>
          <w:rFonts w:ascii="Tahoma" w:hAnsi="Tahoma" w:cs="Tahoma"/>
          <w:color w:val="270E62"/>
          <w:sz w:val="36"/>
          <w:szCs w:val="36"/>
        </w:rPr>
        <w:t>s</w:t>
      </w:r>
      <w:r>
        <w:rPr>
          <w:rFonts w:ascii="Tahoma" w:hAnsi="Tahoma" w:cs="Tahoma"/>
          <w:color w:val="270E62"/>
          <w:sz w:val="36"/>
          <w:szCs w:val="36"/>
        </w:rPr>
        <w:t>. Seems like this should be #2.</w:t>
      </w:r>
    </w:p>
    <w:p w:rsidR="00A15011" w:rsidRDefault="00A15011" w:rsidP="00A1501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0D6212"/>
        </w:rPr>
      </w:pPr>
    </w:p>
    <w:p w:rsidR="00A15011" w:rsidRDefault="00A15011" w:rsidP="00A1501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D6212"/>
        </w:rPr>
      </w:pPr>
      <w:r>
        <w:rPr>
          <w:rFonts w:ascii="Helvetica" w:hAnsi="Helvetica" w:cs="Helvetica"/>
          <w:color w:val="0D6212"/>
        </w:rPr>
        <w:t>Members sign up for a tr</w:t>
      </w:r>
      <w:r>
        <w:rPr>
          <w:rFonts w:ascii="Helvetica" w:hAnsi="Helvetica" w:cs="Helvetica"/>
          <w:color w:val="0D6212"/>
        </w:rPr>
        <w:t>ial creating one or more '</w:t>
      </w:r>
      <w:proofErr w:type="spellStart"/>
      <w:r>
        <w:rPr>
          <w:rFonts w:ascii="Helvetica" w:hAnsi="Helvetica" w:cs="Helvetica"/>
          <w:color w:val="0D6212"/>
        </w:rPr>
        <w:t>Trys</w:t>
      </w:r>
      <w:proofErr w:type="spellEnd"/>
      <w:r>
        <w:rPr>
          <w:rFonts w:ascii="Helvetica" w:hAnsi="Helvetica" w:cs="Helvetica"/>
          <w:color w:val="0D6212"/>
        </w:rPr>
        <w:t>'</w:t>
      </w:r>
    </w:p>
    <w:p w:rsidR="00A15011" w:rsidRDefault="00A15011" w:rsidP="00A1501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D6212"/>
        </w:rPr>
      </w:pPr>
    </w:p>
    <w:p w:rsidR="00A15011" w:rsidRDefault="00A15011" w:rsidP="00A1501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D6212"/>
        </w:rPr>
      </w:pPr>
      <w:r>
        <w:rPr>
          <w:rFonts w:ascii="Tahoma" w:hAnsi="Tahoma" w:cs="Tahoma"/>
          <w:color w:val="270E62"/>
          <w:sz w:val="36"/>
          <w:szCs w:val="36"/>
        </w:rPr>
        <w:t xml:space="preserve"> </w:t>
      </w:r>
      <w:r>
        <w:rPr>
          <w:rFonts w:ascii="Tahoma" w:hAnsi="Tahoma" w:cs="Tahoma"/>
          <w:color w:val="270E62"/>
          <w:sz w:val="36"/>
          <w:szCs w:val="36"/>
        </w:rPr>
        <w:t>This question may be premature but can we s</w:t>
      </w:r>
      <w:r>
        <w:rPr>
          <w:rFonts w:ascii="Tahoma" w:hAnsi="Tahoma" w:cs="Tahoma"/>
          <w:color w:val="270E62"/>
          <w:sz w:val="36"/>
          <w:szCs w:val="36"/>
        </w:rPr>
        <w:t xml:space="preserve">et </w:t>
      </w:r>
      <w:r>
        <w:rPr>
          <w:rFonts w:ascii="Tahoma" w:hAnsi="Tahoma" w:cs="Tahoma"/>
          <w:color w:val="270E62"/>
          <w:sz w:val="36"/>
          <w:szCs w:val="36"/>
        </w:rPr>
        <w:t>maximum</w:t>
      </w:r>
      <w:r>
        <w:rPr>
          <w:rFonts w:ascii="Tahoma" w:hAnsi="Tahoma" w:cs="Tahoma"/>
          <w:color w:val="270E62"/>
          <w:sz w:val="36"/>
          <w:szCs w:val="36"/>
        </w:rPr>
        <w:t xml:space="preserve"> number of runs</w:t>
      </w:r>
      <w:r>
        <w:rPr>
          <w:rFonts w:ascii="Tahoma" w:hAnsi="Tahoma" w:cs="Tahoma"/>
          <w:color w:val="270E62"/>
          <w:sz w:val="36"/>
          <w:szCs w:val="36"/>
        </w:rPr>
        <w:t>? (limits how many teams get in a trial)</w:t>
      </w:r>
    </w:p>
    <w:p w:rsidR="00A15011" w:rsidRDefault="00A15011" w:rsidP="00A15011">
      <w:pPr>
        <w:widowControl w:val="0"/>
        <w:autoSpaceDE w:val="0"/>
        <w:autoSpaceDN w:val="0"/>
        <w:adjustRightInd w:val="0"/>
        <w:rPr>
          <w:rFonts w:ascii="Tahoma" w:hAnsi="Tahoma" w:cs="Tahoma"/>
          <w:color w:val="270E62"/>
          <w:sz w:val="36"/>
          <w:szCs w:val="36"/>
        </w:rPr>
      </w:pPr>
    </w:p>
    <w:p w:rsidR="00A15011" w:rsidRDefault="00A15011" w:rsidP="00A15011">
      <w:pPr>
        <w:widowControl w:val="0"/>
        <w:autoSpaceDE w:val="0"/>
        <w:autoSpaceDN w:val="0"/>
        <w:adjustRightInd w:val="0"/>
        <w:rPr>
          <w:rFonts w:ascii="Tahoma" w:hAnsi="Tahoma" w:cs="Tahoma"/>
          <w:color w:val="270E62"/>
          <w:sz w:val="36"/>
          <w:szCs w:val="36"/>
        </w:rPr>
      </w:pPr>
      <w:r>
        <w:rPr>
          <w:rFonts w:ascii="Tahoma" w:hAnsi="Tahoma" w:cs="Tahoma"/>
          <w:color w:val="270E62"/>
          <w:sz w:val="36"/>
          <w:szCs w:val="36"/>
        </w:rPr>
        <w:t>Again may be early for this question but can the system do a random draw done after closing date</w:t>
      </w:r>
      <w:r>
        <w:rPr>
          <w:rFonts w:ascii="Tahoma" w:hAnsi="Tahoma" w:cs="Tahoma"/>
          <w:color w:val="270E62"/>
          <w:sz w:val="36"/>
          <w:szCs w:val="36"/>
        </w:rPr>
        <w:t xml:space="preserve"> to see who gets into trial</w:t>
      </w:r>
      <w:r>
        <w:rPr>
          <w:rFonts w:ascii="Tahoma" w:hAnsi="Tahoma" w:cs="Tahoma"/>
          <w:color w:val="270E62"/>
          <w:sz w:val="36"/>
          <w:szCs w:val="36"/>
        </w:rPr>
        <w:t>?</w:t>
      </w:r>
    </w:p>
    <w:p w:rsidR="00A15011" w:rsidRDefault="00A15011" w:rsidP="00A1501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D6212"/>
        </w:rPr>
      </w:pPr>
    </w:p>
    <w:p w:rsidR="00A15011" w:rsidRDefault="00A15011" w:rsidP="00A1501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0D6212"/>
        </w:rPr>
      </w:pPr>
      <w:r>
        <w:rPr>
          <w:rFonts w:ascii="Helvetica" w:hAnsi="Helvetica" w:cs="Helvetica"/>
          <w:color w:val="0D6212"/>
        </w:rPr>
        <w:t>Administrator(s) process the score sheets into the database.</w:t>
      </w:r>
    </w:p>
    <w:p w:rsidR="00A15011" w:rsidRDefault="00A15011" w:rsidP="00A1501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0D6212"/>
        </w:rPr>
      </w:pPr>
    </w:p>
    <w:p w:rsidR="00A15011" w:rsidRDefault="00A15011" w:rsidP="00A1501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D6212"/>
        </w:rPr>
      </w:pPr>
      <w:r>
        <w:rPr>
          <w:rFonts w:ascii="Tahoma" w:hAnsi="Tahoma" w:cs="Tahoma"/>
          <w:color w:val="270E62"/>
          <w:sz w:val="36"/>
          <w:szCs w:val="36"/>
        </w:rPr>
        <w:t>What is meant by process?  I</w:t>
      </w:r>
      <w:r>
        <w:rPr>
          <w:rFonts w:ascii="Tahoma" w:hAnsi="Tahoma" w:cs="Tahoma"/>
          <w:color w:val="270E62"/>
          <w:sz w:val="36"/>
          <w:szCs w:val="36"/>
        </w:rPr>
        <w:t xml:space="preserve">s this done manually or by uploading the excel score sheet? </w:t>
      </w:r>
      <w:r>
        <w:rPr>
          <w:rFonts w:ascii="Helvetica" w:hAnsi="Helvetica" w:cs="Helvetica"/>
          <w:color w:val="0D6212"/>
        </w:rPr>
        <w:t> </w:t>
      </w:r>
    </w:p>
    <w:p w:rsidR="00A15011" w:rsidRDefault="00A15011" w:rsidP="00A1501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D6212"/>
        </w:rPr>
      </w:pPr>
    </w:p>
    <w:p w:rsidR="00A15011" w:rsidRDefault="00A15011" w:rsidP="00A1501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D6212"/>
        </w:rPr>
      </w:pPr>
    </w:p>
    <w:p w:rsidR="00A15011" w:rsidRDefault="00A15011" w:rsidP="00A15011">
      <w:pPr>
        <w:widowControl w:val="0"/>
        <w:autoSpaceDE w:val="0"/>
        <w:autoSpaceDN w:val="0"/>
        <w:adjustRightInd w:val="0"/>
        <w:rPr>
          <w:rFonts w:ascii="Tahoma" w:hAnsi="Tahoma" w:cs="Tahoma"/>
          <w:color w:val="270E62"/>
          <w:sz w:val="36"/>
          <w:szCs w:val="36"/>
        </w:rPr>
      </w:pPr>
      <w:r>
        <w:rPr>
          <w:rFonts w:ascii="Tahoma" w:hAnsi="Tahoma" w:cs="Tahoma"/>
          <w:color w:val="270E62"/>
          <w:sz w:val="36"/>
          <w:szCs w:val="36"/>
        </w:rPr>
        <w:t>We do need to add some other data.  We realize that we left off two aspects of our scoring/</w:t>
      </w:r>
      <w:r>
        <w:rPr>
          <w:rFonts w:ascii="Tahoma" w:hAnsi="Tahoma" w:cs="Tahoma"/>
          <w:color w:val="270E62"/>
          <w:sz w:val="36"/>
          <w:szCs w:val="36"/>
        </w:rPr>
        <w:t>titling.  These two items won’t a</w:t>
      </w:r>
      <w:r>
        <w:rPr>
          <w:rFonts w:ascii="Tahoma" w:hAnsi="Tahoma" w:cs="Tahoma"/>
          <w:color w:val="270E62"/>
          <w:sz w:val="36"/>
          <w:szCs w:val="36"/>
        </w:rPr>
        <w:t>ffect other information.  Will work on this and get to you ASAP.</w:t>
      </w:r>
      <w:r>
        <w:rPr>
          <w:rFonts w:ascii="Tahoma" w:hAnsi="Tahoma" w:cs="Tahoma"/>
          <w:color w:val="270E62"/>
          <w:sz w:val="36"/>
          <w:szCs w:val="36"/>
        </w:rPr>
        <w:t xml:space="preserve"> If this affects your bid, we understand. </w:t>
      </w:r>
    </w:p>
    <w:p w:rsidR="00A15011" w:rsidRDefault="00A15011" w:rsidP="00A15011">
      <w:pPr>
        <w:widowControl w:val="0"/>
        <w:autoSpaceDE w:val="0"/>
        <w:autoSpaceDN w:val="0"/>
        <w:adjustRightInd w:val="0"/>
        <w:rPr>
          <w:rFonts w:ascii="Tahoma" w:hAnsi="Tahoma" w:cs="Tahoma"/>
          <w:color w:val="270E62"/>
          <w:sz w:val="36"/>
          <w:szCs w:val="36"/>
        </w:rPr>
      </w:pPr>
    </w:p>
    <w:p w:rsidR="00A15011" w:rsidRDefault="00A15011" w:rsidP="00A15011">
      <w:pPr>
        <w:widowControl w:val="0"/>
        <w:autoSpaceDE w:val="0"/>
        <w:autoSpaceDN w:val="0"/>
        <w:adjustRightInd w:val="0"/>
        <w:rPr>
          <w:rFonts w:ascii="Tahoma" w:hAnsi="Tahoma" w:cs="Tahoma"/>
          <w:color w:val="270E62"/>
          <w:sz w:val="36"/>
          <w:szCs w:val="36"/>
        </w:rPr>
      </w:pPr>
      <w:r>
        <w:rPr>
          <w:rFonts w:ascii="Tahoma" w:hAnsi="Tahoma" w:cs="Tahoma"/>
          <w:color w:val="270E62"/>
          <w:sz w:val="36"/>
          <w:szCs w:val="36"/>
        </w:rPr>
        <w:t>We want to wait until the last minute to get you our databases as we continue to process memberships.  So let us know when you need to have them in hand.</w:t>
      </w:r>
    </w:p>
    <w:p w:rsidR="00A15011" w:rsidRDefault="00A15011" w:rsidP="00A15011">
      <w:pPr>
        <w:widowControl w:val="0"/>
        <w:autoSpaceDE w:val="0"/>
        <w:autoSpaceDN w:val="0"/>
        <w:adjustRightInd w:val="0"/>
        <w:rPr>
          <w:rFonts w:ascii="Tahoma" w:hAnsi="Tahoma" w:cs="Tahoma"/>
          <w:color w:val="270E62"/>
          <w:sz w:val="36"/>
          <w:szCs w:val="36"/>
        </w:rPr>
      </w:pPr>
    </w:p>
    <w:p w:rsidR="00A15011" w:rsidRDefault="00A15011" w:rsidP="00A15011">
      <w:pPr>
        <w:widowControl w:val="0"/>
        <w:autoSpaceDE w:val="0"/>
        <w:autoSpaceDN w:val="0"/>
        <w:adjustRightInd w:val="0"/>
        <w:rPr>
          <w:rFonts w:ascii="Tahoma" w:hAnsi="Tahoma" w:cs="Tahoma"/>
          <w:color w:val="270E62"/>
          <w:sz w:val="36"/>
          <w:szCs w:val="36"/>
        </w:rPr>
      </w:pPr>
      <w:r>
        <w:rPr>
          <w:rFonts w:ascii="Tahoma" w:hAnsi="Tahoma" w:cs="Tahoma"/>
          <w:color w:val="270E62"/>
          <w:sz w:val="36"/>
          <w:szCs w:val="36"/>
        </w:rPr>
        <w:t xml:space="preserve">Regarding the flow charts. The </w:t>
      </w:r>
      <w:proofErr w:type="gramStart"/>
      <w:r>
        <w:rPr>
          <w:rFonts w:ascii="Tahoma" w:hAnsi="Tahoma" w:cs="Tahoma"/>
          <w:color w:val="270E62"/>
          <w:sz w:val="36"/>
          <w:szCs w:val="36"/>
        </w:rPr>
        <w:t>one called</w:t>
      </w:r>
      <w:proofErr w:type="gramEnd"/>
      <w:r>
        <w:rPr>
          <w:rFonts w:ascii="Tahoma" w:hAnsi="Tahoma" w:cs="Tahoma"/>
          <w:color w:val="270E62"/>
          <w:sz w:val="36"/>
          <w:szCs w:val="36"/>
        </w:rPr>
        <w:t xml:space="preserve"> processes is good. Just </w:t>
      </w:r>
      <w:proofErr w:type="gramStart"/>
      <w:r>
        <w:rPr>
          <w:rFonts w:ascii="Tahoma" w:hAnsi="Tahoma" w:cs="Tahoma"/>
          <w:color w:val="270E62"/>
          <w:sz w:val="36"/>
          <w:szCs w:val="36"/>
        </w:rPr>
        <w:t>has</w:t>
      </w:r>
      <w:proofErr w:type="gramEnd"/>
      <w:r>
        <w:rPr>
          <w:rFonts w:ascii="Tahoma" w:hAnsi="Tahoma" w:cs="Tahoma"/>
          <w:color w:val="270E62"/>
          <w:sz w:val="36"/>
          <w:szCs w:val="36"/>
        </w:rPr>
        <w:t xml:space="preserve"> a few notes on it.</w:t>
      </w:r>
    </w:p>
    <w:p w:rsidR="00A15011" w:rsidRDefault="00A15011" w:rsidP="00A15011">
      <w:pPr>
        <w:widowControl w:val="0"/>
        <w:autoSpaceDE w:val="0"/>
        <w:autoSpaceDN w:val="0"/>
        <w:adjustRightInd w:val="0"/>
        <w:rPr>
          <w:rFonts w:ascii="Tahoma" w:hAnsi="Tahoma" w:cs="Tahoma"/>
          <w:color w:val="270E62"/>
          <w:sz w:val="36"/>
          <w:szCs w:val="36"/>
        </w:rPr>
      </w:pPr>
    </w:p>
    <w:p w:rsidR="00A15011" w:rsidRDefault="00A15011" w:rsidP="00A15011">
      <w:pPr>
        <w:widowControl w:val="0"/>
        <w:autoSpaceDE w:val="0"/>
        <w:autoSpaceDN w:val="0"/>
        <w:adjustRightInd w:val="0"/>
        <w:rPr>
          <w:rFonts w:ascii="Tahoma" w:hAnsi="Tahoma" w:cs="Tahoma"/>
          <w:color w:val="270E62"/>
          <w:sz w:val="36"/>
          <w:szCs w:val="36"/>
        </w:rPr>
      </w:pPr>
      <w:r>
        <w:rPr>
          <w:rFonts w:ascii="Tahoma" w:hAnsi="Tahoma" w:cs="Tahoma"/>
          <w:color w:val="270E62"/>
          <w:sz w:val="36"/>
          <w:szCs w:val="36"/>
        </w:rPr>
        <w:t xml:space="preserve">The database </w:t>
      </w:r>
      <w:proofErr w:type="gramStart"/>
      <w:r>
        <w:rPr>
          <w:rFonts w:ascii="Tahoma" w:hAnsi="Tahoma" w:cs="Tahoma"/>
          <w:color w:val="270E62"/>
          <w:sz w:val="36"/>
          <w:szCs w:val="36"/>
        </w:rPr>
        <w:t>tables has</w:t>
      </w:r>
      <w:proofErr w:type="gramEnd"/>
      <w:r>
        <w:rPr>
          <w:rFonts w:ascii="Tahoma" w:hAnsi="Tahoma" w:cs="Tahoma"/>
          <w:color w:val="270E62"/>
          <w:sz w:val="36"/>
          <w:szCs w:val="36"/>
        </w:rPr>
        <w:t xml:space="preserve"> some revisions. The biggest thing we did not see is where the “banking” of qualifying scores is included. </w:t>
      </w:r>
    </w:p>
    <w:p w:rsidR="00A15011" w:rsidRDefault="00A15011" w:rsidP="00A15011">
      <w:pPr>
        <w:widowControl w:val="0"/>
        <w:autoSpaceDE w:val="0"/>
        <w:autoSpaceDN w:val="0"/>
        <w:adjustRightInd w:val="0"/>
        <w:rPr>
          <w:rFonts w:ascii="Tahoma" w:hAnsi="Tahoma" w:cs="Tahoma"/>
          <w:color w:val="270E62"/>
          <w:sz w:val="36"/>
          <w:szCs w:val="36"/>
        </w:rPr>
      </w:pPr>
    </w:p>
    <w:p w:rsidR="00A15011" w:rsidRDefault="00A15011" w:rsidP="00A15011">
      <w:pPr>
        <w:widowControl w:val="0"/>
        <w:autoSpaceDE w:val="0"/>
        <w:autoSpaceDN w:val="0"/>
        <w:adjustRightInd w:val="0"/>
        <w:rPr>
          <w:rFonts w:ascii="Tahoma" w:hAnsi="Tahoma" w:cs="Tahoma"/>
          <w:color w:val="270E62"/>
          <w:sz w:val="36"/>
          <w:szCs w:val="36"/>
        </w:rPr>
      </w:pPr>
      <w:r>
        <w:rPr>
          <w:rFonts w:ascii="Tahoma" w:hAnsi="Tahoma" w:cs="Tahoma"/>
          <w:color w:val="270E62"/>
          <w:sz w:val="36"/>
          <w:szCs w:val="36"/>
        </w:rPr>
        <w:t>So appreciate your efforts on this.</w:t>
      </w:r>
    </w:p>
    <w:p w:rsidR="00A15011" w:rsidRDefault="00A15011" w:rsidP="00A15011">
      <w:pPr>
        <w:widowControl w:val="0"/>
        <w:autoSpaceDE w:val="0"/>
        <w:autoSpaceDN w:val="0"/>
        <w:adjustRightInd w:val="0"/>
        <w:rPr>
          <w:rFonts w:ascii="Tahoma" w:hAnsi="Tahoma" w:cs="Tahoma"/>
          <w:color w:val="270E62"/>
          <w:sz w:val="36"/>
          <w:szCs w:val="36"/>
        </w:rPr>
      </w:pPr>
    </w:p>
    <w:p w:rsidR="00A15011" w:rsidRDefault="00A15011" w:rsidP="00A15011">
      <w:pPr>
        <w:widowControl w:val="0"/>
        <w:autoSpaceDE w:val="0"/>
        <w:autoSpaceDN w:val="0"/>
        <w:adjustRightInd w:val="0"/>
        <w:rPr>
          <w:rFonts w:ascii="Tahoma" w:hAnsi="Tahoma" w:cs="Tahoma"/>
          <w:color w:val="270E62"/>
          <w:sz w:val="36"/>
          <w:szCs w:val="36"/>
        </w:rPr>
      </w:pPr>
      <w:bookmarkStart w:id="0" w:name="_GoBack"/>
      <w:bookmarkEnd w:id="0"/>
    </w:p>
    <w:p w:rsidR="00A15011" w:rsidRDefault="00A15011" w:rsidP="00A15011">
      <w:pPr>
        <w:widowControl w:val="0"/>
        <w:autoSpaceDE w:val="0"/>
        <w:autoSpaceDN w:val="0"/>
        <w:adjustRightInd w:val="0"/>
        <w:rPr>
          <w:rFonts w:ascii="Tahoma" w:hAnsi="Tahoma" w:cs="Tahoma"/>
          <w:color w:val="270E62"/>
          <w:sz w:val="36"/>
          <w:szCs w:val="36"/>
        </w:rPr>
      </w:pPr>
    </w:p>
    <w:p w:rsidR="00A15011" w:rsidRDefault="00A15011" w:rsidP="00A1501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D6212"/>
        </w:rPr>
      </w:pPr>
    </w:p>
    <w:p w:rsidR="002D7D50" w:rsidRDefault="00A15011" w:rsidP="00A15011">
      <w:r>
        <w:rPr>
          <w:rFonts w:ascii="Helvetica" w:hAnsi="Helvetica" w:cs="Helvetica"/>
          <w:color w:val="0D6212"/>
        </w:rPr>
        <w:t> </w:t>
      </w:r>
    </w:p>
    <w:sectPr w:rsidR="002D7D50" w:rsidSect="002D7D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54F53B7"/>
    <w:multiLevelType w:val="hybridMultilevel"/>
    <w:tmpl w:val="E3FAA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5F2788"/>
    <w:multiLevelType w:val="hybridMultilevel"/>
    <w:tmpl w:val="711CC154"/>
    <w:lvl w:ilvl="0" w:tplc="512685E6">
      <w:start w:val="5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011"/>
    <w:rsid w:val="002D7D50"/>
    <w:rsid w:val="00A1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B9AD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0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213</Words>
  <Characters>1215</Characters>
  <Application>Microsoft Macintosh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Leach</dc:creator>
  <cp:keywords/>
  <dc:description/>
  <cp:lastModifiedBy>Laurie Leach</cp:lastModifiedBy>
  <cp:revision>1</cp:revision>
  <dcterms:created xsi:type="dcterms:W3CDTF">2016-06-14T16:19:00Z</dcterms:created>
  <dcterms:modified xsi:type="dcterms:W3CDTF">2016-06-14T16:36:00Z</dcterms:modified>
</cp:coreProperties>
</file>